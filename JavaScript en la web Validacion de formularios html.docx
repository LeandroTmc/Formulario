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B9C" w:rsidRDefault="00EE7B9C" w:rsidP="00EE7B9C"/>
    <w:p w:rsidR="00A9204E" w:rsidRDefault="008A1859" w:rsidP="00EE7B9C">
      <w:r>
        <w:t>Sección</w:t>
      </w:r>
      <w:r w:rsidR="00EE7B9C">
        <w:t xml:space="preserve"> </w:t>
      </w:r>
      <w:r w:rsidR="00EE7B9C">
        <w:t>1 Validaciones con HTML</w:t>
      </w:r>
    </w:p>
    <w:p w:rsidR="00EE7B9C" w:rsidRDefault="00EE7B9C" w:rsidP="00EE7B9C"/>
    <w:p w:rsidR="00EE7B9C" w:rsidRPr="00EE7B9C" w:rsidRDefault="00EE7B9C" w:rsidP="00EE7B9C">
      <w:pPr>
        <w:rPr>
          <w:lang w:val="es-AR"/>
        </w:rPr>
      </w:pPr>
      <w:r w:rsidRPr="00EE7B9C">
        <w:rPr>
          <w:lang w:val="es-AR"/>
        </w:rPr>
        <w:t>Lo que aprendimos en esta aula:</w:t>
      </w:r>
    </w:p>
    <w:p w:rsidR="00EE7B9C" w:rsidRPr="00EE7B9C" w:rsidRDefault="00EE7B9C" w:rsidP="00EE7B9C">
      <w:pPr>
        <w:numPr>
          <w:ilvl w:val="0"/>
          <w:numId w:val="27"/>
        </w:numPr>
        <w:rPr>
          <w:lang w:val="es-AR"/>
        </w:rPr>
      </w:pPr>
      <w:r w:rsidRPr="00EE7B9C">
        <w:rPr>
          <w:lang w:val="es-AR"/>
        </w:rPr>
        <w:t>Hacer validación en el propio HTML utilizando los atributos </w:t>
      </w:r>
      <w:proofErr w:type="spellStart"/>
      <w:r w:rsidRPr="00EE7B9C">
        <w:rPr>
          <w:lang w:val="es-AR"/>
        </w:rPr>
        <w:t>required</w:t>
      </w:r>
      <w:proofErr w:type="spellEnd"/>
      <w:r w:rsidRPr="00EE7B9C">
        <w:rPr>
          <w:lang w:val="es-AR"/>
        </w:rPr>
        <w:t> y </w:t>
      </w:r>
      <w:proofErr w:type="spellStart"/>
      <w:r w:rsidRPr="00EE7B9C">
        <w:rPr>
          <w:lang w:val="es-AR"/>
        </w:rPr>
        <w:t>type</w:t>
      </w:r>
      <w:proofErr w:type="spellEnd"/>
      <w:r w:rsidRPr="00EE7B9C">
        <w:rPr>
          <w:lang w:val="es-AR"/>
        </w:rPr>
        <w:t>.</w:t>
      </w:r>
    </w:p>
    <w:p w:rsidR="00EE7B9C" w:rsidRPr="00EE7B9C" w:rsidRDefault="00EE7B9C" w:rsidP="00EE7B9C">
      <w:pPr>
        <w:numPr>
          <w:ilvl w:val="0"/>
          <w:numId w:val="27"/>
        </w:numPr>
        <w:rPr>
          <w:lang w:val="es-AR"/>
        </w:rPr>
      </w:pPr>
      <w:r w:rsidRPr="00EE7B9C">
        <w:rPr>
          <w:lang w:val="es-AR"/>
        </w:rPr>
        <w:t xml:space="preserve">Utilizar reglas del </w:t>
      </w:r>
      <w:proofErr w:type="spellStart"/>
      <w:r w:rsidRPr="00EE7B9C">
        <w:rPr>
          <w:lang w:val="es-AR"/>
        </w:rPr>
        <w:t>regex</w:t>
      </w:r>
      <w:proofErr w:type="spellEnd"/>
      <w:r w:rsidRPr="00EE7B9C">
        <w:rPr>
          <w:lang w:val="es-AR"/>
        </w:rPr>
        <w:t xml:space="preserve"> dentro del atributo </w:t>
      </w:r>
      <w:proofErr w:type="spellStart"/>
      <w:r w:rsidRPr="00EE7B9C">
        <w:rPr>
          <w:lang w:val="es-AR"/>
        </w:rPr>
        <w:t>pattern</w:t>
      </w:r>
      <w:proofErr w:type="spellEnd"/>
      <w:r w:rsidRPr="00EE7B9C">
        <w:rPr>
          <w:lang w:val="es-AR"/>
        </w:rPr>
        <w:t> para validar el campo de contraseña.</w:t>
      </w:r>
    </w:p>
    <w:p w:rsidR="00EE7B9C" w:rsidRPr="00EE7B9C" w:rsidRDefault="00EE7B9C" w:rsidP="00EE7B9C">
      <w:pPr>
        <w:numPr>
          <w:ilvl w:val="0"/>
          <w:numId w:val="27"/>
        </w:numPr>
        <w:rPr>
          <w:lang w:val="es-AR"/>
        </w:rPr>
      </w:pPr>
      <w:r w:rsidRPr="00EE7B9C">
        <w:rPr>
          <w:lang w:val="es-AR"/>
        </w:rPr>
        <w:t>Mandar un mensaje customizado de error en el navegador.</w:t>
      </w:r>
    </w:p>
    <w:p w:rsidR="00EE7B9C" w:rsidRDefault="00EE7B9C" w:rsidP="00EE7B9C">
      <w:pPr>
        <w:rPr>
          <w:lang w:val="es-AR"/>
        </w:rPr>
      </w:pPr>
    </w:p>
    <w:p w:rsidR="00EE7B9C" w:rsidRDefault="008A1859" w:rsidP="00EE7B9C">
      <w:pPr>
        <w:rPr>
          <w:lang w:val="es-AR"/>
        </w:rPr>
      </w:pPr>
      <w:r>
        <w:rPr>
          <w:lang w:val="es-AR"/>
        </w:rPr>
        <w:t>Sección</w:t>
      </w:r>
      <w:r w:rsidR="00B034C2">
        <w:rPr>
          <w:lang w:val="es-AR"/>
        </w:rPr>
        <w:t xml:space="preserve"> 2 </w:t>
      </w:r>
      <w:r>
        <w:rPr>
          <w:lang w:val="es-AR"/>
        </w:rPr>
        <w:t>Validación</w:t>
      </w:r>
      <w:r w:rsidR="00B034C2">
        <w:rPr>
          <w:lang w:val="es-AR"/>
        </w:rPr>
        <w:t xml:space="preserve"> de contraseñas</w:t>
      </w:r>
    </w:p>
    <w:p w:rsidR="008A1859" w:rsidRDefault="008A1859" w:rsidP="00EE7B9C">
      <w:pPr>
        <w:rPr>
          <w:lang w:val="es-AR"/>
        </w:rPr>
      </w:pPr>
    </w:p>
    <w:p w:rsidR="008A1859" w:rsidRPr="008A1859" w:rsidRDefault="008A1859" w:rsidP="008A1859">
      <w:pPr>
        <w:rPr>
          <w:lang w:val="es-AR"/>
        </w:rPr>
      </w:pPr>
      <w:r w:rsidRPr="008A1859">
        <w:rPr>
          <w:lang w:val="es-AR"/>
        </w:rPr>
        <w:t>Lo que aprendimos en esta aula:</w:t>
      </w:r>
    </w:p>
    <w:p w:rsidR="008A1859" w:rsidRPr="008A1859" w:rsidRDefault="008A1859" w:rsidP="008A1859">
      <w:pPr>
        <w:numPr>
          <w:ilvl w:val="0"/>
          <w:numId w:val="28"/>
        </w:numPr>
        <w:rPr>
          <w:lang w:val="es-AR"/>
        </w:rPr>
      </w:pPr>
      <w:r w:rsidRPr="008A1859">
        <w:rPr>
          <w:lang w:val="es-AR"/>
        </w:rPr>
        <w:t>Crear funciones para validaciones del formulario.</w:t>
      </w:r>
    </w:p>
    <w:p w:rsidR="008A1859" w:rsidRPr="008A1859" w:rsidRDefault="008A1859" w:rsidP="008A1859">
      <w:pPr>
        <w:numPr>
          <w:ilvl w:val="0"/>
          <w:numId w:val="28"/>
        </w:numPr>
        <w:rPr>
          <w:lang w:val="es-AR"/>
        </w:rPr>
      </w:pPr>
      <w:r w:rsidRPr="008A1859">
        <w:rPr>
          <w:lang w:val="es-AR"/>
        </w:rPr>
        <w:t>Definir mensajes customizados para validaciones fuera del HTML.</w:t>
      </w:r>
    </w:p>
    <w:p w:rsidR="008A1859" w:rsidRPr="008A1859" w:rsidRDefault="008A1859" w:rsidP="008A1859">
      <w:pPr>
        <w:numPr>
          <w:ilvl w:val="0"/>
          <w:numId w:val="28"/>
        </w:numPr>
        <w:rPr>
          <w:lang w:val="es-AR"/>
        </w:rPr>
      </w:pPr>
      <w:r w:rsidRPr="008A1859">
        <w:rPr>
          <w:lang w:val="es-AR"/>
        </w:rPr>
        <w:t>Utilizar </w:t>
      </w:r>
      <w:r w:rsidRPr="008A1859">
        <w:rPr>
          <w:i/>
          <w:iCs/>
          <w:lang w:val="es-AR"/>
        </w:rPr>
        <w:t xml:space="preserve">data </w:t>
      </w:r>
      <w:proofErr w:type="spellStart"/>
      <w:r w:rsidRPr="008A1859">
        <w:rPr>
          <w:i/>
          <w:iCs/>
          <w:lang w:val="es-AR"/>
        </w:rPr>
        <w:t>attributes</w:t>
      </w:r>
      <w:proofErr w:type="spellEnd"/>
      <w:r w:rsidRPr="008A1859">
        <w:rPr>
          <w:lang w:val="es-AR"/>
        </w:rPr>
        <w:t> para trabajar con JavaScript.</w:t>
      </w:r>
    </w:p>
    <w:p w:rsidR="008A1859" w:rsidRPr="008A1859" w:rsidRDefault="008A1859" w:rsidP="008A1859">
      <w:pPr>
        <w:numPr>
          <w:ilvl w:val="0"/>
          <w:numId w:val="28"/>
        </w:numPr>
        <w:rPr>
          <w:lang w:val="es-AR"/>
        </w:rPr>
      </w:pPr>
      <w:r w:rsidRPr="008A1859">
        <w:rPr>
          <w:lang w:val="es-AR"/>
        </w:rPr>
        <w:t>Dejar la función de validación más genérica para funcionar con cualquier input.</w:t>
      </w:r>
    </w:p>
    <w:p w:rsidR="008A1859" w:rsidRDefault="008A1859" w:rsidP="00EE7B9C">
      <w:pPr>
        <w:rPr>
          <w:lang w:val="es-AR"/>
        </w:rPr>
      </w:pPr>
    </w:p>
    <w:p w:rsidR="003E13A0" w:rsidRDefault="00231F5E" w:rsidP="00EE7B9C">
      <w:pPr>
        <w:rPr>
          <w:lang w:val="es-AR"/>
        </w:rPr>
      </w:pPr>
      <w:r>
        <w:rPr>
          <w:lang w:val="es-AR"/>
        </w:rPr>
        <w:t>Sección</w:t>
      </w:r>
      <w:r w:rsidR="003E13A0">
        <w:rPr>
          <w:lang w:val="es-AR"/>
        </w:rPr>
        <w:t xml:space="preserve"> 3 </w:t>
      </w:r>
      <w:r>
        <w:rPr>
          <w:lang w:val="es-AR"/>
        </w:rPr>
        <w:t xml:space="preserve">Validación de fechas </w:t>
      </w:r>
    </w:p>
    <w:p w:rsidR="00231F5E" w:rsidRDefault="00231F5E" w:rsidP="00EE7B9C">
      <w:pPr>
        <w:rPr>
          <w:lang w:val="es-AR"/>
        </w:rPr>
      </w:pPr>
    </w:p>
    <w:p w:rsidR="00231F5E" w:rsidRPr="00231F5E" w:rsidRDefault="00231F5E" w:rsidP="00231F5E">
      <w:pPr>
        <w:rPr>
          <w:lang w:val="es-AR"/>
        </w:rPr>
      </w:pPr>
      <w:r w:rsidRPr="00231F5E">
        <w:rPr>
          <w:lang w:val="es-AR"/>
        </w:rPr>
        <w:t>Lo que aprendimos en esta aula:</w:t>
      </w:r>
    </w:p>
    <w:p w:rsidR="00231F5E" w:rsidRPr="00231F5E" w:rsidRDefault="00231F5E" w:rsidP="00231F5E">
      <w:pPr>
        <w:numPr>
          <w:ilvl w:val="0"/>
          <w:numId w:val="29"/>
        </w:numPr>
        <w:rPr>
          <w:lang w:val="es-AR"/>
        </w:rPr>
      </w:pPr>
      <w:r w:rsidRPr="00231F5E">
        <w:rPr>
          <w:lang w:val="es-AR"/>
        </w:rPr>
        <w:t>A validar fechas en nuestro formulario.</w:t>
      </w:r>
    </w:p>
    <w:p w:rsidR="00231F5E" w:rsidRPr="00231F5E" w:rsidRDefault="00231F5E" w:rsidP="00231F5E">
      <w:pPr>
        <w:numPr>
          <w:ilvl w:val="0"/>
          <w:numId w:val="29"/>
        </w:numPr>
        <w:rPr>
          <w:lang w:val="es-AR"/>
        </w:rPr>
      </w:pPr>
      <w:r w:rsidRPr="00231F5E">
        <w:rPr>
          <w:lang w:val="es-AR"/>
        </w:rPr>
        <w:t>A utilizar expresiones regulares para mejorar la validación de nuestro formulario.</w:t>
      </w:r>
    </w:p>
    <w:p w:rsidR="00231F5E" w:rsidRDefault="00231F5E" w:rsidP="00EE7B9C">
      <w:pPr>
        <w:rPr>
          <w:lang w:val="es-AR"/>
        </w:rPr>
      </w:pPr>
    </w:p>
    <w:p w:rsidR="00966FA6" w:rsidRDefault="00966FA6" w:rsidP="00EE7B9C">
      <w:pPr>
        <w:rPr>
          <w:lang w:val="es-AR"/>
        </w:rPr>
      </w:pPr>
      <w:proofErr w:type="spellStart"/>
      <w:r>
        <w:rPr>
          <w:lang w:val="es-AR"/>
        </w:rPr>
        <w:t>Seccion</w:t>
      </w:r>
      <w:proofErr w:type="spellEnd"/>
      <w:r>
        <w:rPr>
          <w:lang w:val="es-AR"/>
        </w:rPr>
        <w:t xml:space="preserve"> 4 </w:t>
      </w:r>
      <w:r w:rsidR="004B0F21">
        <w:rPr>
          <w:lang w:val="es-AR"/>
        </w:rPr>
        <w:t xml:space="preserve">Mensajes customizados </w:t>
      </w:r>
    </w:p>
    <w:p w:rsidR="004B0F21" w:rsidRDefault="004B0F21" w:rsidP="00EE7B9C">
      <w:pPr>
        <w:rPr>
          <w:lang w:val="es-AR"/>
        </w:rPr>
      </w:pPr>
    </w:p>
    <w:p w:rsidR="004B0F21" w:rsidRPr="004B0F21" w:rsidRDefault="004B0F21" w:rsidP="004B0F21">
      <w:pPr>
        <w:rPr>
          <w:lang w:val="es-AR"/>
        </w:rPr>
      </w:pPr>
      <w:r w:rsidRPr="004B0F21">
        <w:rPr>
          <w:lang w:val="es-AR"/>
        </w:rPr>
        <w:t>Lo que aprendimos en esta aula:</w:t>
      </w:r>
    </w:p>
    <w:p w:rsidR="004B0F21" w:rsidRPr="004B0F21" w:rsidRDefault="004B0F21" w:rsidP="004B0F21">
      <w:pPr>
        <w:numPr>
          <w:ilvl w:val="0"/>
          <w:numId w:val="30"/>
        </w:numPr>
        <w:rPr>
          <w:lang w:val="es-AR"/>
        </w:rPr>
      </w:pPr>
      <w:r w:rsidRPr="004B0F21">
        <w:rPr>
          <w:lang w:val="es-AR"/>
        </w:rPr>
        <w:t xml:space="preserve">A instalar y utilizar el plugin </w:t>
      </w:r>
      <w:proofErr w:type="spellStart"/>
      <w:r w:rsidRPr="004B0F21">
        <w:rPr>
          <w:lang w:val="es-AR"/>
        </w:rPr>
        <w:t>Liveserver</w:t>
      </w:r>
      <w:proofErr w:type="spellEnd"/>
      <w:r w:rsidRPr="004B0F21">
        <w:rPr>
          <w:lang w:val="es-AR"/>
        </w:rPr>
        <w:t>.</w:t>
      </w:r>
    </w:p>
    <w:p w:rsidR="004B0F21" w:rsidRPr="004B0F21" w:rsidRDefault="004B0F21" w:rsidP="004B0F21">
      <w:pPr>
        <w:numPr>
          <w:ilvl w:val="0"/>
          <w:numId w:val="30"/>
        </w:numPr>
        <w:rPr>
          <w:lang w:val="es-AR"/>
        </w:rPr>
      </w:pPr>
      <w:r w:rsidRPr="004B0F21">
        <w:rPr>
          <w:lang w:val="es-AR"/>
        </w:rPr>
        <w:t>Como descargar y correr el Browser-</w:t>
      </w:r>
      <w:proofErr w:type="spellStart"/>
      <w:r w:rsidRPr="004B0F21">
        <w:rPr>
          <w:lang w:val="es-AR"/>
        </w:rPr>
        <w:t>Sync</w:t>
      </w:r>
      <w:proofErr w:type="spellEnd"/>
      <w:r w:rsidRPr="004B0F21">
        <w:rPr>
          <w:lang w:val="es-AR"/>
        </w:rPr>
        <w:t>.</w:t>
      </w:r>
    </w:p>
    <w:p w:rsidR="004B0F21" w:rsidRPr="004B0F21" w:rsidRDefault="004B0F21" w:rsidP="004B0F21">
      <w:pPr>
        <w:numPr>
          <w:ilvl w:val="0"/>
          <w:numId w:val="30"/>
        </w:numPr>
        <w:rPr>
          <w:lang w:val="es-AR"/>
        </w:rPr>
      </w:pPr>
      <w:r w:rsidRPr="004B0F21">
        <w:rPr>
          <w:lang w:val="es-AR"/>
        </w:rPr>
        <w:t>Como enseñar el mensaje de error directamente en el HTML.</w:t>
      </w:r>
    </w:p>
    <w:p w:rsidR="004B0F21" w:rsidRPr="004B0F21" w:rsidRDefault="004B0F21" w:rsidP="004B0F21">
      <w:pPr>
        <w:numPr>
          <w:ilvl w:val="0"/>
          <w:numId w:val="30"/>
        </w:numPr>
        <w:rPr>
          <w:lang w:val="es-AR"/>
        </w:rPr>
      </w:pPr>
      <w:r w:rsidRPr="004B0F21">
        <w:rPr>
          <w:lang w:val="es-AR"/>
        </w:rPr>
        <w:t>Como customizar los mensajes de error de validación.</w:t>
      </w:r>
    </w:p>
    <w:p w:rsidR="004B0F21" w:rsidRPr="00EE7B9C" w:rsidRDefault="004B0F21" w:rsidP="00EE7B9C">
      <w:pPr>
        <w:rPr>
          <w:lang w:val="es-AR"/>
        </w:rPr>
      </w:pPr>
      <w:bookmarkStart w:id="0" w:name="_GoBack"/>
      <w:bookmarkEnd w:id="0"/>
    </w:p>
    <w:sectPr w:rsidR="004B0F21" w:rsidRPr="00EE7B9C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927" w:rsidRDefault="00536927" w:rsidP="00650219">
      <w:r>
        <w:separator/>
      </w:r>
    </w:p>
  </w:endnote>
  <w:endnote w:type="continuationSeparator" w:id="0">
    <w:p w:rsidR="00536927" w:rsidRDefault="00536927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927" w:rsidRDefault="00536927" w:rsidP="00650219">
      <w:r>
        <w:separator/>
      </w:r>
    </w:p>
  </w:footnote>
  <w:footnote w:type="continuationSeparator" w:id="0">
    <w:p w:rsidR="00536927" w:rsidRDefault="00536927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EE52B9"/>
    <w:multiLevelType w:val="multilevel"/>
    <w:tmpl w:val="784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0C149F"/>
    <w:multiLevelType w:val="multilevel"/>
    <w:tmpl w:val="AA4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31020"/>
    <w:multiLevelType w:val="multilevel"/>
    <w:tmpl w:val="A612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CD3337E"/>
    <w:multiLevelType w:val="multilevel"/>
    <w:tmpl w:val="55D8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8"/>
  </w:num>
  <w:num w:numId="5">
    <w:abstractNumId w:val="13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7"/>
  </w:num>
  <w:num w:numId="20">
    <w:abstractNumId w:val="26"/>
  </w:num>
  <w:num w:numId="21">
    <w:abstractNumId w:val="23"/>
  </w:num>
  <w:num w:numId="22">
    <w:abstractNumId w:val="11"/>
  </w:num>
  <w:num w:numId="23">
    <w:abstractNumId w:val="29"/>
  </w:num>
  <w:num w:numId="24">
    <w:abstractNumId w:val="15"/>
  </w:num>
  <w:num w:numId="25">
    <w:abstractNumId w:val="20"/>
  </w:num>
  <w:num w:numId="26">
    <w:abstractNumId w:val="27"/>
  </w:num>
  <w:num w:numId="27">
    <w:abstractNumId w:val="16"/>
  </w:num>
  <w:num w:numId="28">
    <w:abstractNumId w:val="22"/>
  </w:num>
  <w:num w:numId="29">
    <w:abstractNumId w:val="1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DF"/>
    <w:rsid w:val="00096D7E"/>
    <w:rsid w:val="00231F5E"/>
    <w:rsid w:val="0028533C"/>
    <w:rsid w:val="003328DF"/>
    <w:rsid w:val="003E13A0"/>
    <w:rsid w:val="00405555"/>
    <w:rsid w:val="004323AE"/>
    <w:rsid w:val="004B0F21"/>
    <w:rsid w:val="004E108E"/>
    <w:rsid w:val="00536927"/>
    <w:rsid w:val="00645252"/>
    <w:rsid w:val="00650219"/>
    <w:rsid w:val="006D3D74"/>
    <w:rsid w:val="0083569A"/>
    <w:rsid w:val="008A1859"/>
    <w:rsid w:val="00966FA6"/>
    <w:rsid w:val="00A9204E"/>
    <w:rsid w:val="00B034C2"/>
    <w:rsid w:val="00E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B3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2023-03-06T17:36:00Z</dcterms:created>
  <dcterms:modified xsi:type="dcterms:W3CDTF">2023-03-06T23:00:00Z</dcterms:modified>
</cp:coreProperties>
</file>